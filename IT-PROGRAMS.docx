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9D462" w14:textId="552ACBAC" w:rsidR="00B9580A" w:rsidRPr="00481E83" w:rsidRDefault="00B9580A" w:rsidP="00B9580A">
      <w:pPr>
        <w:jc w:val="center"/>
        <w:rPr>
          <w:sz w:val="36"/>
          <w:szCs w:val="36"/>
          <w:lang w:val="en-IN"/>
        </w:rPr>
      </w:pPr>
      <w:r w:rsidRPr="00481E83">
        <w:rPr>
          <w:sz w:val="36"/>
          <w:szCs w:val="36"/>
          <w:lang w:val="en-IN"/>
        </w:rPr>
        <w:t>PART A -PROGRAMS</w:t>
      </w:r>
    </w:p>
    <w:p w14:paraId="78ED2A67" w14:textId="77777777" w:rsidR="00B9580A" w:rsidRDefault="00B9580A">
      <w:pPr>
        <w:rPr>
          <w:lang w:val="en-IN"/>
        </w:rPr>
      </w:pPr>
    </w:p>
    <w:p w14:paraId="0C4ABC99" w14:textId="77777777" w:rsidR="00B9580A" w:rsidRDefault="00B9580A">
      <w:pPr>
        <w:rPr>
          <w:lang w:val="en-IN"/>
        </w:rPr>
      </w:pPr>
    </w:p>
    <w:p w14:paraId="0786FBEE" w14:textId="77777777" w:rsidR="00B9580A" w:rsidRPr="000631CA" w:rsidRDefault="00B9580A" w:rsidP="00B9580A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631CA">
        <w:rPr>
          <w:rFonts w:ascii="Times New Roman" w:hAnsi="Times New Roman" w:cs="Times New Roman"/>
        </w:rPr>
        <w:t>Create a simple HTML page by using some of the basic tags (hyperlink, marquee, image)</w:t>
      </w:r>
    </w:p>
    <w:p w14:paraId="607B9DDE" w14:textId="77777777" w:rsidR="00B9580A" w:rsidRPr="000631CA" w:rsidRDefault="00B9580A" w:rsidP="00B9580A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631CA">
        <w:rPr>
          <w:rFonts w:ascii="Times New Roman" w:hAnsi="Times New Roman" w:cs="Times New Roman"/>
        </w:rPr>
        <w:t>Create a web page with multiple types of style sheet used in a single page</w:t>
      </w:r>
    </w:p>
    <w:p w14:paraId="016447A3" w14:textId="77777777" w:rsidR="00B9580A" w:rsidRPr="000631CA" w:rsidRDefault="00B9580A" w:rsidP="00B9580A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631CA">
        <w:rPr>
          <w:rFonts w:ascii="Times New Roman" w:hAnsi="Times New Roman" w:cs="Times New Roman"/>
        </w:rPr>
        <w:t>Create Time-Table using table tag</w:t>
      </w:r>
    </w:p>
    <w:p w14:paraId="7F1CE099" w14:textId="55A8E032" w:rsidR="00B9580A" w:rsidRPr="000631CA" w:rsidRDefault="00B9580A" w:rsidP="00B9580A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highlight w:val="yellow"/>
        </w:rPr>
      </w:pPr>
      <w:r w:rsidRPr="000631CA">
        <w:rPr>
          <w:rFonts w:ascii="Times New Roman" w:hAnsi="Times New Roman" w:cs="Times New Roman"/>
          <w:highlight w:val="yellow"/>
        </w:rPr>
        <w:t>Creation of</w:t>
      </w:r>
      <w:r w:rsidR="00E47F26">
        <w:rPr>
          <w:rFonts w:ascii="Times New Roman" w:hAnsi="Times New Roman" w:cs="Times New Roman"/>
          <w:highlight w:val="yellow"/>
        </w:rPr>
        <w:t xml:space="preserve"> semantic tags for creation of layouts</w:t>
      </w:r>
      <w:r w:rsidRPr="000631CA">
        <w:rPr>
          <w:rFonts w:ascii="Times New Roman" w:hAnsi="Times New Roman" w:cs="Times New Roman"/>
          <w:highlight w:val="yellow"/>
        </w:rPr>
        <w:t>.</w:t>
      </w:r>
    </w:p>
    <w:p w14:paraId="11E14A1E" w14:textId="77777777" w:rsidR="00B9580A" w:rsidRPr="000631CA" w:rsidRDefault="00B9580A" w:rsidP="00B9580A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631CA">
        <w:rPr>
          <w:rFonts w:ascii="Times New Roman" w:hAnsi="Times New Roman" w:cs="Times New Roman"/>
        </w:rPr>
        <w:t>Write a java script program on Form Validations.</w:t>
      </w:r>
    </w:p>
    <w:p w14:paraId="0AE51B92" w14:textId="77777777" w:rsidR="00B9580A" w:rsidRPr="000631CA" w:rsidRDefault="00B9580A" w:rsidP="00B9580A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631CA">
        <w:rPr>
          <w:rFonts w:ascii="Times New Roman" w:hAnsi="Times New Roman" w:cs="Times New Roman"/>
        </w:rPr>
        <w:t>Write a java script program to perform four arithmetic operations: Addition, Subtraction, Multiplication and Division on two numbers.</w:t>
      </w:r>
    </w:p>
    <w:p w14:paraId="125F6C22" w14:textId="77777777" w:rsidR="00B9580A" w:rsidRPr="000631CA" w:rsidRDefault="00B9580A" w:rsidP="00B9580A">
      <w:pPr>
        <w:pStyle w:val="ListParagraph"/>
        <w:numPr>
          <w:ilvl w:val="0"/>
          <w:numId w:val="1"/>
        </w:numPr>
        <w:spacing w:before="239" w:line="273" w:lineRule="auto"/>
        <w:ind w:right="754"/>
        <w:jc w:val="both"/>
        <w:rPr>
          <w:sz w:val="24"/>
          <w:szCs w:val="24"/>
          <w:lang w:val="en-IN"/>
        </w:rPr>
      </w:pPr>
      <w:r w:rsidRPr="000631CA">
        <w:rPr>
          <w:sz w:val="24"/>
          <w:szCs w:val="24"/>
        </w:rPr>
        <w:t>Create a form with the elements of Textboxes, Radio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buttons,</w:t>
      </w:r>
      <w:r w:rsidRPr="000631CA">
        <w:rPr>
          <w:spacing w:val="60"/>
          <w:sz w:val="24"/>
          <w:szCs w:val="24"/>
        </w:rPr>
        <w:t xml:space="preserve"> </w:t>
      </w:r>
      <w:r w:rsidRPr="000631CA">
        <w:rPr>
          <w:sz w:val="24"/>
          <w:szCs w:val="24"/>
        </w:rPr>
        <w:t>Checkboxes,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and</w:t>
      </w:r>
      <w:r w:rsidRPr="000631CA">
        <w:rPr>
          <w:spacing w:val="10"/>
          <w:sz w:val="24"/>
          <w:szCs w:val="24"/>
        </w:rPr>
        <w:t xml:space="preserve"> </w:t>
      </w:r>
      <w:r w:rsidRPr="000631CA">
        <w:rPr>
          <w:sz w:val="24"/>
          <w:szCs w:val="24"/>
        </w:rPr>
        <w:t>so</w:t>
      </w:r>
      <w:r w:rsidRPr="000631CA">
        <w:rPr>
          <w:spacing w:val="11"/>
          <w:sz w:val="24"/>
          <w:szCs w:val="24"/>
        </w:rPr>
        <w:t xml:space="preserve"> </w:t>
      </w:r>
      <w:r w:rsidRPr="000631CA">
        <w:rPr>
          <w:sz w:val="24"/>
          <w:szCs w:val="24"/>
        </w:rPr>
        <w:t>on.</w:t>
      </w:r>
      <w:r w:rsidRPr="000631CA">
        <w:rPr>
          <w:spacing w:val="14"/>
          <w:sz w:val="24"/>
          <w:szCs w:val="24"/>
        </w:rPr>
        <w:t xml:space="preserve"> </w:t>
      </w:r>
      <w:r w:rsidRPr="000631CA">
        <w:rPr>
          <w:sz w:val="24"/>
          <w:szCs w:val="24"/>
        </w:rPr>
        <w:t>Write</w:t>
      </w:r>
      <w:r w:rsidRPr="000631CA">
        <w:rPr>
          <w:spacing w:val="10"/>
          <w:sz w:val="24"/>
          <w:szCs w:val="24"/>
        </w:rPr>
        <w:t xml:space="preserve"> </w:t>
      </w:r>
      <w:r w:rsidRPr="000631CA">
        <w:rPr>
          <w:sz w:val="24"/>
          <w:szCs w:val="24"/>
        </w:rPr>
        <w:t>JavaScript</w:t>
      </w:r>
      <w:r w:rsidRPr="000631CA">
        <w:rPr>
          <w:spacing w:val="18"/>
          <w:sz w:val="24"/>
          <w:szCs w:val="24"/>
        </w:rPr>
        <w:t xml:space="preserve"> </w:t>
      </w:r>
      <w:r w:rsidRPr="000631CA">
        <w:rPr>
          <w:sz w:val="24"/>
          <w:szCs w:val="24"/>
        </w:rPr>
        <w:t>code</w:t>
      </w:r>
      <w:r w:rsidRPr="000631CA">
        <w:rPr>
          <w:spacing w:val="6"/>
          <w:sz w:val="24"/>
          <w:szCs w:val="24"/>
        </w:rPr>
        <w:t xml:space="preserve"> </w:t>
      </w:r>
      <w:r w:rsidRPr="000631CA">
        <w:rPr>
          <w:sz w:val="24"/>
          <w:szCs w:val="24"/>
        </w:rPr>
        <w:t>to</w:t>
      </w:r>
      <w:r w:rsidRPr="000631CA">
        <w:rPr>
          <w:spacing w:val="10"/>
          <w:sz w:val="24"/>
          <w:szCs w:val="24"/>
        </w:rPr>
        <w:t xml:space="preserve"> </w:t>
      </w:r>
      <w:r w:rsidRPr="000631CA">
        <w:rPr>
          <w:sz w:val="24"/>
          <w:szCs w:val="24"/>
        </w:rPr>
        <w:t>validate</w:t>
      </w:r>
      <w:r w:rsidRPr="000631CA">
        <w:rPr>
          <w:spacing w:val="11"/>
          <w:sz w:val="24"/>
          <w:szCs w:val="24"/>
        </w:rPr>
        <w:t xml:space="preserve"> </w:t>
      </w:r>
      <w:r w:rsidRPr="000631CA">
        <w:rPr>
          <w:sz w:val="24"/>
          <w:szCs w:val="24"/>
        </w:rPr>
        <w:t>the</w:t>
      </w:r>
      <w:r w:rsidRPr="000631CA">
        <w:rPr>
          <w:spacing w:val="11"/>
          <w:sz w:val="24"/>
          <w:szCs w:val="24"/>
        </w:rPr>
        <w:t xml:space="preserve"> </w:t>
      </w:r>
      <w:r w:rsidRPr="000631CA">
        <w:rPr>
          <w:sz w:val="24"/>
          <w:szCs w:val="24"/>
        </w:rPr>
        <w:t>format</w:t>
      </w:r>
      <w:r w:rsidRPr="000631CA">
        <w:rPr>
          <w:spacing w:val="17"/>
          <w:sz w:val="24"/>
          <w:szCs w:val="24"/>
        </w:rPr>
        <w:t xml:space="preserve"> </w:t>
      </w:r>
      <w:r w:rsidRPr="000631CA">
        <w:rPr>
          <w:sz w:val="24"/>
          <w:szCs w:val="24"/>
        </w:rPr>
        <w:t>in</w:t>
      </w:r>
      <w:r w:rsidRPr="000631CA">
        <w:rPr>
          <w:spacing w:val="7"/>
          <w:sz w:val="24"/>
          <w:szCs w:val="24"/>
        </w:rPr>
        <w:t xml:space="preserve"> </w:t>
      </w:r>
      <w:r w:rsidRPr="000631CA">
        <w:rPr>
          <w:sz w:val="24"/>
          <w:szCs w:val="24"/>
        </w:rPr>
        <w:t>email,</w:t>
      </w:r>
      <w:r w:rsidRPr="000631CA">
        <w:rPr>
          <w:spacing w:val="14"/>
          <w:sz w:val="24"/>
          <w:szCs w:val="24"/>
        </w:rPr>
        <w:t xml:space="preserve"> </w:t>
      </w:r>
      <w:r w:rsidRPr="000631CA">
        <w:rPr>
          <w:sz w:val="24"/>
          <w:szCs w:val="24"/>
        </w:rPr>
        <w:t>and</w:t>
      </w:r>
      <w:r w:rsidRPr="000631CA">
        <w:rPr>
          <w:spacing w:val="16"/>
          <w:sz w:val="24"/>
          <w:szCs w:val="24"/>
        </w:rPr>
        <w:t xml:space="preserve"> </w:t>
      </w:r>
      <w:r w:rsidRPr="000631CA">
        <w:rPr>
          <w:sz w:val="24"/>
          <w:szCs w:val="24"/>
        </w:rPr>
        <w:t>mobile</w:t>
      </w:r>
      <w:r w:rsidRPr="000631CA">
        <w:rPr>
          <w:spacing w:val="11"/>
          <w:sz w:val="24"/>
          <w:szCs w:val="24"/>
        </w:rPr>
        <w:t xml:space="preserve"> </w:t>
      </w:r>
      <w:r w:rsidRPr="000631CA">
        <w:rPr>
          <w:sz w:val="24"/>
          <w:szCs w:val="24"/>
        </w:rPr>
        <w:t>number</w:t>
      </w:r>
      <w:r w:rsidRPr="000631CA">
        <w:rPr>
          <w:spacing w:val="-58"/>
          <w:sz w:val="24"/>
          <w:szCs w:val="24"/>
        </w:rPr>
        <w:t xml:space="preserve"> </w:t>
      </w:r>
      <w:r w:rsidRPr="000631CA">
        <w:rPr>
          <w:sz w:val="24"/>
          <w:szCs w:val="24"/>
        </w:rPr>
        <w:t xml:space="preserve">in 10 characters, </w:t>
      </w:r>
      <w:proofErr w:type="gramStart"/>
      <w:r w:rsidRPr="000631CA">
        <w:rPr>
          <w:sz w:val="24"/>
          <w:szCs w:val="24"/>
        </w:rPr>
        <w:t>If</w:t>
      </w:r>
      <w:proofErr w:type="gramEnd"/>
      <w:r w:rsidRPr="000631CA">
        <w:rPr>
          <w:sz w:val="24"/>
          <w:szCs w:val="24"/>
        </w:rPr>
        <w:t xml:space="preserve"> a textbox has been left empty, popup an alert indicating when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email,</w:t>
      </w:r>
      <w:r w:rsidRPr="000631CA">
        <w:rPr>
          <w:spacing w:val="9"/>
          <w:sz w:val="24"/>
          <w:szCs w:val="24"/>
        </w:rPr>
        <w:t xml:space="preserve"> </w:t>
      </w:r>
      <w:r w:rsidRPr="000631CA">
        <w:rPr>
          <w:sz w:val="24"/>
          <w:szCs w:val="24"/>
        </w:rPr>
        <w:t>mobile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number</w:t>
      </w:r>
      <w:r w:rsidRPr="000631CA">
        <w:rPr>
          <w:spacing w:val="3"/>
          <w:sz w:val="24"/>
          <w:szCs w:val="24"/>
        </w:rPr>
        <w:t xml:space="preserve"> </w:t>
      </w:r>
      <w:r w:rsidRPr="000631CA">
        <w:rPr>
          <w:sz w:val="24"/>
          <w:szCs w:val="24"/>
        </w:rPr>
        <w:t>and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textbox</w:t>
      </w:r>
      <w:r w:rsidRPr="000631CA">
        <w:rPr>
          <w:spacing w:val="-3"/>
          <w:sz w:val="24"/>
          <w:szCs w:val="24"/>
        </w:rPr>
        <w:t xml:space="preserve"> </w:t>
      </w:r>
      <w:r w:rsidRPr="000631CA">
        <w:rPr>
          <w:sz w:val="24"/>
          <w:szCs w:val="24"/>
        </w:rPr>
        <w:t>has</w:t>
      </w:r>
      <w:r w:rsidRPr="000631CA">
        <w:rPr>
          <w:spacing w:val="4"/>
          <w:sz w:val="24"/>
          <w:szCs w:val="24"/>
        </w:rPr>
        <w:t xml:space="preserve"> </w:t>
      </w:r>
      <w:r w:rsidRPr="000631CA">
        <w:rPr>
          <w:sz w:val="24"/>
          <w:szCs w:val="24"/>
        </w:rPr>
        <w:t>been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left</w:t>
      </w:r>
      <w:r w:rsidRPr="000631CA">
        <w:rPr>
          <w:spacing w:val="7"/>
          <w:sz w:val="24"/>
          <w:szCs w:val="24"/>
        </w:rPr>
        <w:t xml:space="preserve"> </w:t>
      </w:r>
      <w:r w:rsidRPr="000631CA">
        <w:rPr>
          <w:sz w:val="24"/>
          <w:szCs w:val="24"/>
        </w:rPr>
        <w:t>empty.</w:t>
      </w:r>
    </w:p>
    <w:p w14:paraId="71C421C0" w14:textId="77777777" w:rsidR="00B9580A" w:rsidRPr="000631CA" w:rsidRDefault="00B9580A" w:rsidP="00B9580A">
      <w:pPr>
        <w:pStyle w:val="ListParagraph"/>
        <w:numPr>
          <w:ilvl w:val="0"/>
          <w:numId w:val="1"/>
        </w:numPr>
        <w:spacing w:before="161" w:line="273" w:lineRule="auto"/>
        <w:ind w:right="753"/>
        <w:jc w:val="both"/>
        <w:rPr>
          <w:sz w:val="24"/>
          <w:szCs w:val="24"/>
          <w:lang w:val="en-IN"/>
        </w:rPr>
      </w:pPr>
      <w:r w:rsidRPr="000631CA">
        <w:rPr>
          <w:sz w:val="24"/>
          <w:szCs w:val="24"/>
        </w:rPr>
        <w:t>Develop an HTML Form, which accepts any Mathematical expression. Write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JavaScript</w:t>
      </w:r>
      <w:r w:rsidRPr="000631CA">
        <w:rPr>
          <w:spacing w:val="7"/>
          <w:sz w:val="24"/>
          <w:szCs w:val="24"/>
        </w:rPr>
        <w:t xml:space="preserve"> </w:t>
      </w:r>
      <w:r w:rsidRPr="000631CA">
        <w:rPr>
          <w:sz w:val="24"/>
          <w:szCs w:val="24"/>
        </w:rPr>
        <w:t>code</w:t>
      </w:r>
      <w:r w:rsidRPr="000631CA">
        <w:rPr>
          <w:spacing w:val="-5"/>
          <w:sz w:val="24"/>
          <w:szCs w:val="24"/>
        </w:rPr>
        <w:t xml:space="preserve"> </w:t>
      </w:r>
      <w:r w:rsidRPr="000631CA">
        <w:rPr>
          <w:sz w:val="24"/>
          <w:szCs w:val="24"/>
        </w:rPr>
        <w:t>to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Evaluate</w:t>
      </w:r>
      <w:r w:rsidRPr="000631CA">
        <w:rPr>
          <w:spacing w:val="-2"/>
          <w:sz w:val="24"/>
          <w:szCs w:val="24"/>
        </w:rPr>
        <w:t xml:space="preserve"> </w:t>
      </w:r>
      <w:r w:rsidRPr="000631CA">
        <w:rPr>
          <w:sz w:val="24"/>
          <w:szCs w:val="24"/>
        </w:rPr>
        <w:t>the expression</w:t>
      </w:r>
      <w:r w:rsidRPr="000631CA">
        <w:rPr>
          <w:spacing w:val="-2"/>
          <w:sz w:val="24"/>
          <w:szCs w:val="24"/>
        </w:rPr>
        <w:t xml:space="preserve"> </w:t>
      </w:r>
      <w:r w:rsidRPr="000631CA">
        <w:rPr>
          <w:sz w:val="24"/>
          <w:szCs w:val="24"/>
        </w:rPr>
        <w:t>and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display</w:t>
      </w:r>
      <w:r w:rsidRPr="000631CA">
        <w:rPr>
          <w:spacing w:val="-2"/>
          <w:sz w:val="24"/>
          <w:szCs w:val="24"/>
        </w:rPr>
        <w:t xml:space="preserve"> </w:t>
      </w:r>
      <w:r w:rsidRPr="000631CA">
        <w:rPr>
          <w:sz w:val="24"/>
          <w:szCs w:val="24"/>
        </w:rPr>
        <w:t>the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result.</w:t>
      </w:r>
    </w:p>
    <w:p w14:paraId="0C4FB4F2" w14:textId="77777777" w:rsidR="00B9580A" w:rsidRDefault="00B9580A" w:rsidP="00B9580A">
      <w:pPr>
        <w:pStyle w:val="ListParagraph"/>
        <w:numPr>
          <w:ilvl w:val="0"/>
          <w:numId w:val="1"/>
        </w:numPr>
        <w:spacing w:before="163" w:line="273" w:lineRule="auto"/>
        <w:ind w:right="758"/>
        <w:jc w:val="both"/>
        <w:rPr>
          <w:sz w:val="24"/>
          <w:szCs w:val="24"/>
        </w:rPr>
      </w:pPr>
      <w:r w:rsidRPr="000631CA">
        <w:rPr>
          <w:sz w:val="24"/>
          <w:szCs w:val="24"/>
        </w:rPr>
        <w:t>Create a page with dynamic effects. Write the code to include layers and basic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animation.</w:t>
      </w:r>
    </w:p>
    <w:p w14:paraId="2CD6B34E" w14:textId="77777777" w:rsidR="00481E83" w:rsidRPr="00481E83" w:rsidRDefault="00481E83" w:rsidP="00481E83">
      <w:pPr>
        <w:pStyle w:val="ListParagraph"/>
        <w:numPr>
          <w:ilvl w:val="0"/>
          <w:numId w:val="1"/>
        </w:numPr>
        <w:rPr>
          <w:lang w:val="en-IN"/>
        </w:rPr>
      </w:pPr>
      <w:r w:rsidRPr="00481E83">
        <w:rPr>
          <w:sz w:val="24"/>
          <w:szCs w:val="24"/>
        </w:rPr>
        <w:t>Write a JavaScript code to find the sum of N natural Numbers. (Use user-</w:t>
      </w:r>
      <w:r w:rsidRPr="00481E83">
        <w:rPr>
          <w:spacing w:val="1"/>
          <w:sz w:val="24"/>
          <w:szCs w:val="24"/>
        </w:rPr>
        <w:t xml:space="preserve"> </w:t>
      </w:r>
      <w:r w:rsidRPr="00481E83">
        <w:rPr>
          <w:sz w:val="24"/>
          <w:szCs w:val="24"/>
        </w:rPr>
        <w:t>defined</w:t>
      </w:r>
      <w:r w:rsidRPr="00481E83">
        <w:rPr>
          <w:spacing w:val="6"/>
          <w:sz w:val="24"/>
          <w:szCs w:val="24"/>
        </w:rPr>
        <w:t xml:space="preserve"> </w:t>
      </w:r>
      <w:r w:rsidRPr="00481E83">
        <w:rPr>
          <w:sz w:val="24"/>
          <w:szCs w:val="24"/>
        </w:rPr>
        <w:t>function)</w:t>
      </w:r>
    </w:p>
    <w:p w14:paraId="562D8F13" w14:textId="77777777" w:rsidR="00481E83" w:rsidRDefault="00481E83" w:rsidP="00481E83">
      <w:pPr>
        <w:pStyle w:val="ListParagraph"/>
        <w:spacing w:before="163" w:line="273" w:lineRule="auto"/>
        <w:ind w:right="758"/>
        <w:jc w:val="both"/>
        <w:rPr>
          <w:sz w:val="24"/>
          <w:szCs w:val="24"/>
        </w:rPr>
      </w:pPr>
    </w:p>
    <w:p w14:paraId="766B54A9" w14:textId="77777777" w:rsidR="00481E83" w:rsidRDefault="00481E83" w:rsidP="00481E83">
      <w:pPr>
        <w:pStyle w:val="ListParagraph"/>
        <w:spacing w:before="163" w:line="273" w:lineRule="auto"/>
        <w:ind w:right="758"/>
        <w:jc w:val="both"/>
        <w:rPr>
          <w:sz w:val="24"/>
          <w:szCs w:val="24"/>
        </w:rPr>
      </w:pPr>
    </w:p>
    <w:p w14:paraId="0AC204E2" w14:textId="77777777" w:rsidR="00481E83" w:rsidRDefault="00481E83" w:rsidP="00481E83">
      <w:pPr>
        <w:pStyle w:val="ListParagraph"/>
        <w:spacing w:before="163" w:line="273" w:lineRule="auto"/>
        <w:ind w:right="758"/>
        <w:jc w:val="both"/>
        <w:rPr>
          <w:sz w:val="24"/>
          <w:szCs w:val="24"/>
        </w:rPr>
      </w:pPr>
    </w:p>
    <w:p w14:paraId="526EC070" w14:textId="5EC05A95" w:rsidR="00481E83" w:rsidRDefault="00481E83" w:rsidP="00481E83">
      <w:pPr>
        <w:jc w:val="center"/>
        <w:rPr>
          <w:sz w:val="36"/>
          <w:szCs w:val="36"/>
          <w:lang w:val="en-IN"/>
        </w:rPr>
      </w:pPr>
      <w:r w:rsidRPr="00481E83">
        <w:rPr>
          <w:sz w:val="36"/>
          <w:szCs w:val="36"/>
          <w:lang w:val="en-IN"/>
        </w:rPr>
        <w:t xml:space="preserve">PART </w:t>
      </w:r>
      <w:r>
        <w:rPr>
          <w:sz w:val="36"/>
          <w:szCs w:val="36"/>
          <w:lang w:val="en-IN"/>
        </w:rPr>
        <w:t>B</w:t>
      </w:r>
      <w:r w:rsidRPr="00481E83">
        <w:rPr>
          <w:sz w:val="36"/>
          <w:szCs w:val="36"/>
          <w:lang w:val="en-IN"/>
        </w:rPr>
        <w:t xml:space="preserve"> -PROGRAMS</w:t>
      </w:r>
    </w:p>
    <w:p w14:paraId="5544A1AE" w14:textId="77777777" w:rsidR="00090EF5" w:rsidRDefault="00090EF5" w:rsidP="00481E83">
      <w:pPr>
        <w:jc w:val="center"/>
        <w:rPr>
          <w:sz w:val="36"/>
          <w:szCs w:val="36"/>
          <w:lang w:val="en-IN"/>
        </w:rPr>
      </w:pPr>
    </w:p>
    <w:p w14:paraId="630672AC" w14:textId="77777777" w:rsidR="00390696" w:rsidRPr="000631CA" w:rsidRDefault="00390696" w:rsidP="00390696">
      <w:pPr>
        <w:pStyle w:val="ListParagraph"/>
        <w:numPr>
          <w:ilvl w:val="0"/>
          <w:numId w:val="2"/>
        </w:numPr>
        <w:spacing w:before="163" w:line="273" w:lineRule="auto"/>
        <w:ind w:right="757"/>
        <w:rPr>
          <w:sz w:val="24"/>
          <w:szCs w:val="24"/>
        </w:rPr>
      </w:pPr>
      <w:r w:rsidRPr="000631CA">
        <w:rPr>
          <w:sz w:val="24"/>
          <w:szCs w:val="24"/>
        </w:rPr>
        <w:t>Write</w:t>
      </w:r>
      <w:r w:rsidRPr="000631CA">
        <w:rPr>
          <w:spacing w:val="31"/>
          <w:sz w:val="24"/>
          <w:szCs w:val="24"/>
        </w:rPr>
        <w:t xml:space="preserve"> </w:t>
      </w:r>
      <w:r w:rsidRPr="000631CA">
        <w:rPr>
          <w:sz w:val="24"/>
          <w:szCs w:val="24"/>
        </w:rPr>
        <w:t>a</w:t>
      </w:r>
      <w:r w:rsidRPr="000631CA">
        <w:rPr>
          <w:spacing w:val="31"/>
          <w:sz w:val="24"/>
          <w:szCs w:val="24"/>
        </w:rPr>
        <w:t xml:space="preserve"> </w:t>
      </w:r>
      <w:r w:rsidRPr="000631CA">
        <w:rPr>
          <w:sz w:val="24"/>
          <w:szCs w:val="24"/>
        </w:rPr>
        <w:t>JavaScript</w:t>
      </w:r>
      <w:r w:rsidRPr="000631CA">
        <w:rPr>
          <w:spacing w:val="37"/>
          <w:sz w:val="24"/>
          <w:szCs w:val="24"/>
        </w:rPr>
        <w:t xml:space="preserve"> </w:t>
      </w:r>
      <w:r w:rsidRPr="000631CA">
        <w:rPr>
          <w:sz w:val="24"/>
          <w:szCs w:val="24"/>
        </w:rPr>
        <w:t>code</w:t>
      </w:r>
      <w:r w:rsidRPr="000631CA">
        <w:rPr>
          <w:spacing w:val="26"/>
          <w:sz w:val="24"/>
          <w:szCs w:val="24"/>
        </w:rPr>
        <w:t xml:space="preserve"> </w:t>
      </w:r>
      <w:r w:rsidRPr="000631CA">
        <w:rPr>
          <w:sz w:val="24"/>
          <w:szCs w:val="24"/>
        </w:rPr>
        <w:t>block</w:t>
      </w:r>
      <w:r w:rsidRPr="000631CA">
        <w:rPr>
          <w:spacing w:val="32"/>
          <w:sz w:val="24"/>
          <w:szCs w:val="24"/>
        </w:rPr>
        <w:t xml:space="preserve"> </w:t>
      </w:r>
      <w:r w:rsidRPr="000631CA">
        <w:rPr>
          <w:sz w:val="24"/>
          <w:szCs w:val="24"/>
        </w:rPr>
        <w:t>using</w:t>
      </w:r>
      <w:r w:rsidRPr="000631CA">
        <w:rPr>
          <w:spacing w:val="31"/>
          <w:sz w:val="24"/>
          <w:szCs w:val="24"/>
        </w:rPr>
        <w:t xml:space="preserve"> </w:t>
      </w:r>
      <w:r w:rsidRPr="000631CA">
        <w:rPr>
          <w:sz w:val="24"/>
          <w:szCs w:val="24"/>
        </w:rPr>
        <w:t>arrays</w:t>
      </w:r>
      <w:r w:rsidRPr="000631CA">
        <w:rPr>
          <w:spacing w:val="30"/>
          <w:sz w:val="24"/>
          <w:szCs w:val="24"/>
        </w:rPr>
        <w:t xml:space="preserve"> </w:t>
      </w:r>
      <w:r w:rsidRPr="000631CA">
        <w:rPr>
          <w:sz w:val="24"/>
          <w:szCs w:val="24"/>
        </w:rPr>
        <w:t>and</w:t>
      </w:r>
      <w:r w:rsidRPr="000631CA">
        <w:rPr>
          <w:spacing w:val="32"/>
          <w:sz w:val="24"/>
          <w:szCs w:val="24"/>
        </w:rPr>
        <w:t xml:space="preserve"> </w:t>
      </w:r>
      <w:r w:rsidRPr="000631CA">
        <w:rPr>
          <w:sz w:val="24"/>
          <w:szCs w:val="24"/>
        </w:rPr>
        <w:t>generate</w:t>
      </w:r>
      <w:r w:rsidRPr="000631CA">
        <w:rPr>
          <w:spacing w:val="30"/>
          <w:sz w:val="24"/>
          <w:szCs w:val="24"/>
        </w:rPr>
        <w:t xml:space="preserve"> </w:t>
      </w:r>
      <w:r w:rsidRPr="000631CA">
        <w:rPr>
          <w:sz w:val="24"/>
          <w:szCs w:val="24"/>
        </w:rPr>
        <w:t>the</w:t>
      </w:r>
      <w:r w:rsidRPr="000631CA">
        <w:rPr>
          <w:spacing w:val="31"/>
          <w:sz w:val="24"/>
          <w:szCs w:val="24"/>
        </w:rPr>
        <w:t xml:space="preserve"> </w:t>
      </w:r>
      <w:r w:rsidRPr="000631CA">
        <w:rPr>
          <w:sz w:val="24"/>
          <w:szCs w:val="24"/>
        </w:rPr>
        <w:t>current</w:t>
      </w:r>
      <w:r w:rsidRPr="000631CA">
        <w:rPr>
          <w:spacing w:val="33"/>
          <w:sz w:val="24"/>
          <w:szCs w:val="24"/>
        </w:rPr>
        <w:t xml:space="preserve"> </w:t>
      </w:r>
      <w:r w:rsidRPr="000631CA">
        <w:rPr>
          <w:sz w:val="24"/>
          <w:szCs w:val="24"/>
        </w:rPr>
        <w:t>date</w:t>
      </w:r>
      <w:r w:rsidRPr="000631CA">
        <w:rPr>
          <w:spacing w:val="30"/>
          <w:sz w:val="24"/>
          <w:szCs w:val="24"/>
        </w:rPr>
        <w:t xml:space="preserve"> </w:t>
      </w:r>
      <w:r w:rsidRPr="000631CA">
        <w:rPr>
          <w:sz w:val="24"/>
          <w:szCs w:val="24"/>
        </w:rPr>
        <w:t>in</w:t>
      </w:r>
      <w:r w:rsidRPr="000631CA">
        <w:rPr>
          <w:spacing w:val="-57"/>
          <w:sz w:val="24"/>
          <w:szCs w:val="24"/>
        </w:rPr>
        <w:t xml:space="preserve"> </w:t>
      </w:r>
      <w:r w:rsidRPr="000631CA">
        <w:rPr>
          <w:sz w:val="24"/>
          <w:szCs w:val="24"/>
        </w:rPr>
        <w:t>words,</w:t>
      </w:r>
      <w:r w:rsidRPr="000631CA">
        <w:rPr>
          <w:spacing w:val="-6"/>
          <w:sz w:val="24"/>
          <w:szCs w:val="24"/>
        </w:rPr>
        <w:t xml:space="preserve"> </w:t>
      </w:r>
      <w:r w:rsidRPr="000631CA">
        <w:rPr>
          <w:sz w:val="24"/>
          <w:szCs w:val="24"/>
        </w:rPr>
        <w:t>this</w:t>
      </w:r>
      <w:r w:rsidRPr="000631CA">
        <w:rPr>
          <w:spacing w:val="-1"/>
          <w:sz w:val="24"/>
          <w:szCs w:val="24"/>
        </w:rPr>
        <w:t xml:space="preserve"> </w:t>
      </w:r>
      <w:r w:rsidRPr="000631CA">
        <w:rPr>
          <w:sz w:val="24"/>
          <w:szCs w:val="24"/>
        </w:rPr>
        <w:t>should</w:t>
      </w:r>
      <w:r w:rsidRPr="000631CA">
        <w:rPr>
          <w:spacing w:val="7"/>
          <w:sz w:val="24"/>
          <w:szCs w:val="24"/>
        </w:rPr>
        <w:t xml:space="preserve"> </w:t>
      </w:r>
      <w:r w:rsidRPr="000631CA">
        <w:rPr>
          <w:sz w:val="24"/>
          <w:szCs w:val="24"/>
        </w:rPr>
        <w:t>include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the</w:t>
      </w:r>
      <w:r w:rsidRPr="000631CA">
        <w:rPr>
          <w:spacing w:val="1"/>
          <w:sz w:val="24"/>
          <w:szCs w:val="24"/>
        </w:rPr>
        <w:t xml:space="preserve"> </w:t>
      </w:r>
      <w:r w:rsidRPr="000631CA">
        <w:rPr>
          <w:sz w:val="24"/>
          <w:szCs w:val="24"/>
        </w:rPr>
        <w:t>day,</w:t>
      </w:r>
      <w:r w:rsidRPr="000631CA">
        <w:rPr>
          <w:spacing w:val="9"/>
          <w:sz w:val="24"/>
          <w:szCs w:val="24"/>
        </w:rPr>
        <w:t xml:space="preserve"> </w:t>
      </w:r>
      <w:r w:rsidRPr="000631CA">
        <w:rPr>
          <w:sz w:val="24"/>
          <w:szCs w:val="24"/>
        </w:rPr>
        <w:t>month</w:t>
      </w:r>
      <w:r w:rsidRPr="000631CA">
        <w:rPr>
          <w:spacing w:val="-3"/>
          <w:sz w:val="24"/>
          <w:szCs w:val="24"/>
        </w:rPr>
        <w:t xml:space="preserve"> </w:t>
      </w:r>
      <w:r w:rsidRPr="000631CA">
        <w:rPr>
          <w:sz w:val="24"/>
          <w:szCs w:val="24"/>
        </w:rPr>
        <w:t>and</w:t>
      </w:r>
      <w:r w:rsidRPr="000631CA">
        <w:rPr>
          <w:spacing w:val="7"/>
          <w:sz w:val="24"/>
          <w:szCs w:val="24"/>
        </w:rPr>
        <w:t xml:space="preserve"> </w:t>
      </w:r>
      <w:r w:rsidRPr="000631CA">
        <w:rPr>
          <w:sz w:val="24"/>
          <w:szCs w:val="24"/>
        </w:rPr>
        <w:t>year.</w:t>
      </w:r>
    </w:p>
    <w:p w14:paraId="096A2620" w14:textId="77777777" w:rsidR="00390696" w:rsidRPr="000631CA" w:rsidRDefault="00390696" w:rsidP="00390696">
      <w:pPr>
        <w:pStyle w:val="ListParagraph"/>
        <w:numPr>
          <w:ilvl w:val="0"/>
          <w:numId w:val="2"/>
        </w:numPr>
        <w:spacing w:before="163" w:line="273" w:lineRule="auto"/>
        <w:ind w:right="757"/>
        <w:rPr>
          <w:sz w:val="24"/>
          <w:szCs w:val="24"/>
        </w:rPr>
      </w:pPr>
      <w:r w:rsidRPr="000631CA">
        <w:rPr>
          <w:sz w:val="24"/>
          <w:szCs w:val="24"/>
        </w:rPr>
        <w:t>Create a form for Employee information. Write JavaScript code to find DA, HRA, PF, TAX, Gross pay, Deduction and Net pay</w:t>
      </w:r>
    </w:p>
    <w:p w14:paraId="484553D8" w14:textId="77777777" w:rsidR="00390696" w:rsidRPr="000631CA" w:rsidRDefault="00390696" w:rsidP="00390696">
      <w:pPr>
        <w:pStyle w:val="ListParagraph"/>
        <w:numPr>
          <w:ilvl w:val="0"/>
          <w:numId w:val="2"/>
        </w:numPr>
        <w:spacing w:before="163" w:line="273" w:lineRule="auto"/>
        <w:ind w:right="757"/>
        <w:rPr>
          <w:sz w:val="24"/>
          <w:szCs w:val="24"/>
        </w:rPr>
      </w:pPr>
      <w:r w:rsidRPr="000631CA">
        <w:rPr>
          <w:sz w:val="24"/>
          <w:szCs w:val="24"/>
        </w:rPr>
        <w:t>Write a program in PHP to change background color based on day of the week using</w:t>
      </w:r>
      <w:r w:rsidRPr="000631CA">
        <w:rPr>
          <w:sz w:val="24"/>
          <w:szCs w:val="24"/>
        </w:rPr>
        <w:tab/>
      </w:r>
      <w:r w:rsidRPr="000631CA">
        <w:rPr>
          <w:sz w:val="24"/>
          <w:szCs w:val="24"/>
        </w:rPr>
        <w:tab/>
        <w:t xml:space="preserve">if else if statements and using </w:t>
      </w:r>
      <w:proofErr w:type="gramStart"/>
      <w:r w:rsidRPr="000631CA">
        <w:rPr>
          <w:sz w:val="24"/>
          <w:szCs w:val="24"/>
        </w:rPr>
        <w:t>arrays .</w:t>
      </w:r>
      <w:proofErr w:type="gramEnd"/>
    </w:p>
    <w:p w14:paraId="26AE647B" w14:textId="77777777" w:rsidR="00390696" w:rsidRPr="000631CA" w:rsidRDefault="00390696" w:rsidP="00390696">
      <w:pPr>
        <w:pStyle w:val="ListParagraph"/>
        <w:numPr>
          <w:ilvl w:val="0"/>
          <w:numId w:val="2"/>
        </w:numPr>
        <w:spacing w:before="163" w:line="273" w:lineRule="auto"/>
        <w:ind w:right="757"/>
        <w:rPr>
          <w:sz w:val="24"/>
          <w:szCs w:val="24"/>
        </w:rPr>
      </w:pPr>
      <w:r w:rsidRPr="000631CA">
        <w:rPr>
          <w:sz w:val="24"/>
          <w:szCs w:val="24"/>
        </w:rPr>
        <w:t xml:space="preserve">Write a simple program in PHP for </w:t>
      </w:r>
      <w:proofErr w:type="spellStart"/>
      <w:r w:rsidRPr="000631CA">
        <w:rPr>
          <w:sz w:val="24"/>
          <w:szCs w:val="24"/>
        </w:rPr>
        <w:t>i</w:t>
      </w:r>
      <w:proofErr w:type="spellEnd"/>
      <w:r w:rsidRPr="000631CA">
        <w:rPr>
          <w:sz w:val="24"/>
          <w:szCs w:val="24"/>
        </w:rPr>
        <w:t>) generating Prime number ii) generate Fibonacci series.</w:t>
      </w:r>
    </w:p>
    <w:p w14:paraId="0B518273" w14:textId="77777777" w:rsidR="00390696" w:rsidRPr="00160793" w:rsidRDefault="00390696" w:rsidP="00390696">
      <w:pPr>
        <w:pStyle w:val="ListParagraph"/>
        <w:numPr>
          <w:ilvl w:val="0"/>
          <w:numId w:val="2"/>
        </w:numPr>
        <w:spacing w:before="162"/>
        <w:rPr>
          <w:sz w:val="24"/>
          <w:szCs w:val="24"/>
        </w:rPr>
      </w:pPr>
      <w:r w:rsidRPr="00160793">
        <w:rPr>
          <w:sz w:val="24"/>
          <w:szCs w:val="24"/>
        </w:rPr>
        <w:t>Write a PHP program to remove duplicates from a sorted list.</w:t>
      </w:r>
    </w:p>
    <w:p w14:paraId="51063F5B" w14:textId="77777777" w:rsidR="00390696" w:rsidRPr="00160793" w:rsidRDefault="00390696" w:rsidP="00390696">
      <w:pPr>
        <w:pStyle w:val="ListParagraph"/>
        <w:numPr>
          <w:ilvl w:val="0"/>
          <w:numId w:val="2"/>
        </w:numPr>
        <w:spacing w:before="100" w:beforeAutospacing="1"/>
        <w:rPr>
          <w:sz w:val="24"/>
          <w:szCs w:val="24"/>
        </w:rPr>
      </w:pPr>
      <w:r w:rsidRPr="00160793">
        <w:rPr>
          <w:sz w:val="24"/>
          <w:szCs w:val="24"/>
        </w:rPr>
        <w:t>Write a PHP Script to print the following pattern on the Screen:</w:t>
      </w:r>
    </w:p>
    <w:p w14:paraId="40CDD36F" w14:textId="77777777" w:rsidR="009030A5" w:rsidRDefault="009030A5" w:rsidP="00390696">
      <w:pPr>
        <w:pStyle w:val="BodyText"/>
        <w:spacing w:before="204"/>
        <w:ind w:right="198"/>
        <w:jc w:val="center"/>
      </w:pPr>
    </w:p>
    <w:p w14:paraId="77B96E22" w14:textId="25CCE730" w:rsidR="00390696" w:rsidRPr="000631CA" w:rsidRDefault="00390696" w:rsidP="00390696">
      <w:pPr>
        <w:pStyle w:val="BodyText"/>
        <w:spacing w:before="204"/>
        <w:ind w:right="198"/>
        <w:jc w:val="center"/>
      </w:pPr>
      <w:r w:rsidRPr="000631CA">
        <w:t>*****</w:t>
      </w:r>
    </w:p>
    <w:p w14:paraId="1FC2F3A8" w14:textId="77777777" w:rsidR="00390696" w:rsidRPr="000631CA" w:rsidRDefault="00390696" w:rsidP="00390696">
      <w:pPr>
        <w:pStyle w:val="BodyText"/>
        <w:spacing w:before="8"/>
      </w:pPr>
      <w:r w:rsidRPr="000631CA">
        <w:t xml:space="preserve"> </w:t>
      </w:r>
    </w:p>
    <w:p w14:paraId="150A3DB0" w14:textId="77777777" w:rsidR="00390696" w:rsidRPr="000631CA" w:rsidRDefault="00390696" w:rsidP="00390696">
      <w:pPr>
        <w:pStyle w:val="BodyText"/>
        <w:spacing w:before="1"/>
        <w:ind w:right="193"/>
        <w:jc w:val="center"/>
      </w:pPr>
      <w:r w:rsidRPr="000631CA">
        <w:t>****</w:t>
      </w:r>
    </w:p>
    <w:p w14:paraId="44ED519E" w14:textId="77777777" w:rsidR="00390696" w:rsidRPr="000631CA" w:rsidRDefault="00390696" w:rsidP="00390696">
      <w:pPr>
        <w:pStyle w:val="BodyText"/>
      </w:pPr>
      <w:r w:rsidRPr="000631CA">
        <w:t xml:space="preserve"> </w:t>
      </w:r>
    </w:p>
    <w:p w14:paraId="5F60FB94" w14:textId="77777777" w:rsidR="00390696" w:rsidRPr="000631CA" w:rsidRDefault="00390696" w:rsidP="00390696">
      <w:pPr>
        <w:pStyle w:val="BodyText"/>
        <w:ind w:right="198"/>
        <w:jc w:val="center"/>
      </w:pPr>
      <w:r w:rsidRPr="000631CA">
        <w:t>***</w:t>
      </w:r>
    </w:p>
    <w:p w14:paraId="26A04D29" w14:textId="77777777" w:rsidR="00390696" w:rsidRPr="000631CA" w:rsidRDefault="00390696" w:rsidP="00390696">
      <w:pPr>
        <w:pStyle w:val="BodyText"/>
        <w:spacing w:before="1"/>
      </w:pPr>
      <w:r w:rsidRPr="000631CA">
        <w:lastRenderedPageBreak/>
        <w:t xml:space="preserve"> </w:t>
      </w:r>
    </w:p>
    <w:p w14:paraId="6EBCE30D" w14:textId="77777777" w:rsidR="00390696" w:rsidRPr="000631CA" w:rsidRDefault="00390696" w:rsidP="00390696">
      <w:pPr>
        <w:pStyle w:val="BodyText"/>
        <w:ind w:right="193"/>
        <w:jc w:val="center"/>
      </w:pPr>
      <w:r w:rsidRPr="000631CA">
        <w:t>**</w:t>
      </w:r>
    </w:p>
    <w:p w14:paraId="5F5F5CA9" w14:textId="77777777" w:rsidR="00390696" w:rsidRPr="000631CA" w:rsidRDefault="00390696" w:rsidP="00390696">
      <w:pPr>
        <w:pStyle w:val="BodyText"/>
        <w:spacing w:before="2"/>
      </w:pPr>
      <w:r w:rsidRPr="000631CA">
        <w:t xml:space="preserve"> </w:t>
      </w:r>
    </w:p>
    <w:p w14:paraId="6872B1CF" w14:textId="77777777" w:rsidR="00390696" w:rsidRDefault="00390696" w:rsidP="00390696">
      <w:pPr>
        <w:pStyle w:val="BodyText"/>
        <w:ind w:right="198"/>
        <w:jc w:val="center"/>
      </w:pPr>
      <w:r w:rsidRPr="000631CA">
        <w:t>*</w:t>
      </w:r>
    </w:p>
    <w:p w14:paraId="1A6FFE77" w14:textId="77777777" w:rsidR="009030A5" w:rsidRDefault="009030A5" w:rsidP="00390696">
      <w:pPr>
        <w:pStyle w:val="BodyText"/>
        <w:ind w:right="198"/>
        <w:jc w:val="center"/>
      </w:pPr>
    </w:p>
    <w:p w14:paraId="70C9BD14" w14:textId="77777777" w:rsidR="009030A5" w:rsidRPr="000631CA" w:rsidRDefault="009030A5" w:rsidP="00390696">
      <w:pPr>
        <w:pStyle w:val="BodyText"/>
        <w:ind w:right="198"/>
        <w:jc w:val="center"/>
      </w:pPr>
    </w:p>
    <w:p w14:paraId="7FF47A4A" w14:textId="3CE866C9" w:rsidR="00090EF5" w:rsidRDefault="00CB69D1" w:rsidP="00090EF5">
      <w:pPr>
        <w:rPr>
          <w:sz w:val="24"/>
          <w:szCs w:val="24"/>
          <w:lang w:val="en-IN"/>
        </w:rPr>
      </w:pPr>
      <w:r w:rsidRPr="00CB69D1">
        <w:rPr>
          <w:sz w:val="24"/>
          <w:szCs w:val="24"/>
          <w:lang w:val="en-IN"/>
        </w:rPr>
        <w:t>7.Write a simple program in PHP for Searching of data by different criteria</w:t>
      </w:r>
    </w:p>
    <w:p w14:paraId="33ADF3E2" w14:textId="77777777" w:rsidR="00005400" w:rsidRDefault="00005400" w:rsidP="00090EF5">
      <w:pPr>
        <w:rPr>
          <w:sz w:val="24"/>
          <w:szCs w:val="24"/>
          <w:lang w:val="en-IN"/>
        </w:rPr>
      </w:pPr>
    </w:p>
    <w:p w14:paraId="097B7DF1" w14:textId="7B84910C" w:rsidR="00005400" w:rsidRDefault="00005400" w:rsidP="00090EF5">
      <w:pPr>
        <w:rPr>
          <w:sz w:val="24"/>
          <w:szCs w:val="24"/>
          <w:lang w:val="en-IN"/>
        </w:rPr>
      </w:pPr>
      <w:r w:rsidRPr="00005400">
        <w:rPr>
          <w:sz w:val="24"/>
          <w:szCs w:val="24"/>
          <w:lang w:val="en-IN"/>
        </w:rPr>
        <w:t>8.</w:t>
      </w:r>
      <w:r>
        <w:rPr>
          <w:sz w:val="24"/>
          <w:szCs w:val="24"/>
          <w:lang w:val="en-IN"/>
        </w:rPr>
        <w:t xml:space="preserve"> </w:t>
      </w:r>
      <w:r w:rsidRPr="00005400">
        <w:rPr>
          <w:sz w:val="24"/>
          <w:szCs w:val="24"/>
          <w:lang w:val="en-IN"/>
        </w:rPr>
        <w:t>Write a program in PHP to read and write file using form control.</w:t>
      </w:r>
    </w:p>
    <w:p w14:paraId="29CDE7FE" w14:textId="77777777" w:rsidR="003B6A0B" w:rsidRDefault="003B6A0B" w:rsidP="00090EF5">
      <w:pPr>
        <w:rPr>
          <w:sz w:val="24"/>
          <w:szCs w:val="24"/>
          <w:lang w:val="en-IN"/>
        </w:rPr>
      </w:pPr>
    </w:p>
    <w:p w14:paraId="61676618" w14:textId="6A6B75C7" w:rsidR="00CB69D1" w:rsidRPr="003B6A0B" w:rsidRDefault="003B6A0B" w:rsidP="003B6A0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9.</w:t>
      </w:r>
      <w:r w:rsidR="00AC7073" w:rsidRPr="003B6A0B">
        <w:rPr>
          <w:sz w:val="24"/>
          <w:szCs w:val="24"/>
          <w:lang w:val="en-IN"/>
        </w:rPr>
        <w:t>Write a program in PHP to Validate Input</w:t>
      </w:r>
    </w:p>
    <w:p w14:paraId="358268A1" w14:textId="69364408" w:rsidR="003B6A0B" w:rsidRPr="003B6A0B" w:rsidRDefault="003B6A0B" w:rsidP="003B6A0B">
      <w:pPr>
        <w:spacing w:before="199"/>
        <w:rPr>
          <w:sz w:val="24"/>
          <w:szCs w:val="24"/>
        </w:rPr>
      </w:pPr>
      <w:r>
        <w:rPr>
          <w:sz w:val="24"/>
          <w:szCs w:val="24"/>
        </w:rPr>
        <w:t>10.</w:t>
      </w:r>
      <w:r w:rsidRPr="003B6A0B">
        <w:rPr>
          <w:sz w:val="24"/>
          <w:szCs w:val="24"/>
        </w:rPr>
        <w:t>Write a</w:t>
      </w:r>
      <w:r w:rsidRPr="003B6A0B">
        <w:rPr>
          <w:spacing w:val="-1"/>
          <w:sz w:val="24"/>
          <w:szCs w:val="24"/>
        </w:rPr>
        <w:t xml:space="preserve"> </w:t>
      </w:r>
      <w:r w:rsidRPr="003B6A0B">
        <w:rPr>
          <w:sz w:val="24"/>
          <w:szCs w:val="24"/>
        </w:rPr>
        <w:t>PHP</w:t>
      </w:r>
      <w:r w:rsidRPr="003B6A0B">
        <w:rPr>
          <w:spacing w:val="1"/>
          <w:sz w:val="24"/>
          <w:szCs w:val="24"/>
        </w:rPr>
        <w:t xml:space="preserve"> </w:t>
      </w:r>
      <w:r w:rsidRPr="003B6A0B">
        <w:rPr>
          <w:sz w:val="24"/>
          <w:szCs w:val="24"/>
        </w:rPr>
        <w:t>program</w:t>
      </w:r>
      <w:r w:rsidRPr="003B6A0B">
        <w:rPr>
          <w:spacing w:val="-8"/>
          <w:sz w:val="24"/>
          <w:szCs w:val="24"/>
        </w:rPr>
        <w:t xml:space="preserve"> </w:t>
      </w:r>
      <w:r w:rsidRPr="003B6A0B">
        <w:rPr>
          <w:sz w:val="24"/>
          <w:szCs w:val="24"/>
        </w:rPr>
        <w:t>to Create</w:t>
      </w:r>
      <w:r w:rsidRPr="003B6A0B">
        <w:rPr>
          <w:spacing w:val="-4"/>
          <w:sz w:val="24"/>
          <w:szCs w:val="24"/>
        </w:rPr>
        <w:t xml:space="preserve"> </w:t>
      </w:r>
      <w:r w:rsidRPr="003B6A0B">
        <w:rPr>
          <w:sz w:val="24"/>
          <w:szCs w:val="24"/>
        </w:rPr>
        <w:t>a</w:t>
      </w:r>
      <w:r w:rsidRPr="003B6A0B">
        <w:rPr>
          <w:spacing w:val="-1"/>
          <w:sz w:val="24"/>
          <w:szCs w:val="24"/>
        </w:rPr>
        <w:t xml:space="preserve"> </w:t>
      </w:r>
      <w:r w:rsidRPr="003B6A0B">
        <w:rPr>
          <w:sz w:val="24"/>
          <w:szCs w:val="24"/>
        </w:rPr>
        <w:t>simple webpage of</w:t>
      </w:r>
      <w:r w:rsidRPr="003B6A0B">
        <w:rPr>
          <w:spacing w:val="-7"/>
          <w:sz w:val="24"/>
          <w:szCs w:val="24"/>
        </w:rPr>
        <w:t xml:space="preserve"> </w:t>
      </w:r>
      <w:r w:rsidRPr="003B6A0B">
        <w:rPr>
          <w:sz w:val="24"/>
          <w:szCs w:val="24"/>
        </w:rPr>
        <w:t>a</w:t>
      </w:r>
      <w:r w:rsidRPr="003B6A0B">
        <w:rPr>
          <w:spacing w:val="-1"/>
          <w:sz w:val="24"/>
          <w:szCs w:val="24"/>
        </w:rPr>
        <w:t xml:space="preserve"> </w:t>
      </w:r>
      <w:r w:rsidRPr="003B6A0B">
        <w:rPr>
          <w:sz w:val="24"/>
          <w:szCs w:val="24"/>
        </w:rPr>
        <w:t>college.</w:t>
      </w:r>
    </w:p>
    <w:p w14:paraId="1FBE0BFC" w14:textId="77777777" w:rsidR="003B6A0B" w:rsidRPr="003B6A0B" w:rsidRDefault="003B6A0B" w:rsidP="003B6A0B">
      <w:pPr>
        <w:ind w:left="360"/>
        <w:rPr>
          <w:sz w:val="24"/>
          <w:szCs w:val="24"/>
          <w:lang w:val="en-IN"/>
        </w:rPr>
      </w:pPr>
    </w:p>
    <w:p w14:paraId="102A6CF3" w14:textId="77777777" w:rsidR="00481E83" w:rsidRDefault="00481E83" w:rsidP="00481E83">
      <w:pPr>
        <w:pStyle w:val="ListParagraph"/>
        <w:spacing w:before="163" w:line="273" w:lineRule="auto"/>
        <w:ind w:right="758"/>
        <w:rPr>
          <w:sz w:val="24"/>
          <w:szCs w:val="24"/>
        </w:rPr>
      </w:pPr>
    </w:p>
    <w:sectPr w:rsidR="0048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73745"/>
    <w:multiLevelType w:val="hybridMultilevel"/>
    <w:tmpl w:val="79CC0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6A0E"/>
    <w:multiLevelType w:val="multilevel"/>
    <w:tmpl w:val="D25469BC"/>
    <w:lvl w:ilvl="0">
      <w:start w:val="1"/>
      <w:numFmt w:val="decimal"/>
      <w:lvlText w:val="%1."/>
      <w:lvlJc w:val="left"/>
      <w:pPr>
        <w:ind w:left="921" w:hanging="720"/>
      </w:pPr>
      <w:rPr>
        <w:rFonts w:ascii="Times New Roman" w:hAnsi="Times New Roman" w:cs="Times New Roman" w:hint="default"/>
        <w:sz w:val="24"/>
        <w:szCs w:val="24"/>
      </w:rPr>
    </w:lvl>
    <w:lvl w:ilvl="1">
      <w:numFmt w:val="bullet"/>
      <w:lvlText w:val="•"/>
      <w:lvlJc w:val="left"/>
      <w:pPr>
        <w:ind w:left="1825" w:hanging="7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731" w:hanging="7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637" w:hanging="7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543" w:hanging="7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449" w:hanging="7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55" w:hanging="7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61" w:hanging="7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167" w:hanging="720"/>
      </w:pPr>
      <w:rPr>
        <w:rFonts w:ascii="Times New Roman" w:hAnsi="Times New Roman" w:cs="Times New Roman" w:hint="default"/>
      </w:rPr>
    </w:lvl>
  </w:abstractNum>
  <w:num w:numId="1" w16cid:durableId="1183203575">
    <w:abstractNumId w:val="0"/>
  </w:num>
  <w:num w:numId="2" w16cid:durableId="158453278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0A"/>
    <w:rsid w:val="00005400"/>
    <w:rsid w:val="00090EF5"/>
    <w:rsid w:val="00160793"/>
    <w:rsid w:val="00390696"/>
    <w:rsid w:val="003B46D3"/>
    <w:rsid w:val="003B6A0B"/>
    <w:rsid w:val="00481E83"/>
    <w:rsid w:val="006A2A2E"/>
    <w:rsid w:val="007D736D"/>
    <w:rsid w:val="00820DDA"/>
    <w:rsid w:val="009030A5"/>
    <w:rsid w:val="00930BBC"/>
    <w:rsid w:val="00AC7073"/>
    <w:rsid w:val="00B9580A"/>
    <w:rsid w:val="00CA7A7A"/>
    <w:rsid w:val="00CB69D1"/>
    <w:rsid w:val="00E47F26"/>
    <w:rsid w:val="00F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91D5"/>
  <w15:chartTrackingRefBased/>
  <w15:docId w15:val="{A18E6BD2-0AA2-4120-B200-7EFFA5DF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CA7A7A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CA7A7A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8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8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8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8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8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8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A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7A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link w:val="ListParagraphChar"/>
    <w:uiPriority w:val="99"/>
    <w:qFormat/>
    <w:rsid w:val="00CA7A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CA7A7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58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80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80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80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80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80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80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958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8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80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958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80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B95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80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B9580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9580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906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069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</dc:creator>
  <cp:keywords/>
  <dc:description/>
  <cp:lastModifiedBy>vishal c</cp:lastModifiedBy>
  <cp:revision>23</cp:revision>
  <dcterms:created xsi:type="dcterms:W3CDTF">2025-04-20T16:20:00Z</dcterms:created>
  <dcterms:modified xsi:type="dcterms:W3CDTF">2025-04-22T09:53:00Z</dcterms:modified>
</cp:coreProperties>
</file>